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4082F">
      <w:pPr>
        <w:shd w:val="clear" w:color="auto" w:fill="FFFFFF"/>
        <w:spacing w:after="0" w:line="480" w:lineRule="atLeast"/>
        <w:jc w:val="center"/>
        <w:rPr>
          <w:rFonts w:ascii="Times New Roman Bold" w:hAnsi="Times New Roman Bold"/>
          <w:kern w:val="36"/>
        </w:rPr>
      </w:pPr>
      <w:r>
        <w:rPr>
          <w:rFonts w:ascii="Times New Roman Bold" w:hAnsi="Times New Roman Bold"/>
          <w:kern w:val="36"/>
        </w:rPr>
        <w:t xml:space="preserve">Jared </w:t>
      </w:r>
      <w:proofErr w:type="spellStart"/>
      <w:r>
        <w:rPr>
          <w:rFonts w:ascii="Times New Roman Bold" w:hAnsi="Times New Roman Bold"/>
          <w:kern w:val="36"/>
        </w:rPr>
        <w:t>Handra</w:t>
      </w:r>
      <w:proofErr w:type="spellEnd"/>
    </w:p>
    <w:p w:rsidR="00000000" w:rsidRDefault="00D4082F">
      <w:pPr>
        <w:shd w:val="clear" w:color="auto" w:fill="FFFFFF"/>
        <w:spacing w:after="0" w:line="260" w:lineRule="atLeast"/>
        <w:jc w:val="center"/>
        <w:rPr>
          <w:rFonts w:ascii="Times New Roman" w:hAnsi="Times New Roman"/>
          <w:color w:val="262626"/>
          <w:sz w:val="16"/>
        </w:rPr>
      </w:pPr>
      <w:r>
        <w:rPr>
          <w:rFonts w:ascii="Times New Roman" w:hAnsi="Times New Roman"/>
          <w:color w:val="262626"/>
          <w:sz w:val="17"/>
        </w:rPr>
        <w:t>44 Parker Street</w:t>
      </w:r>
    </w:p>
    <w:p w:rsidR="00000000" w:rsidRDefault="00D4082F">
      <w:pPr>
        <w:shd w:val="clear" w:color="auto" w:fill="FFFFFF"/>
        <w:spacing w:after="0" w:line="260" w:lineRule="atLeast"/>
        <w:jc w:val="center"/>
        <w:rPr>
          <w:rFonts w:ascii="Times New Roman" w:hAnsi="Times New Roman"/>
          <w:color w:val="262626"/>
          <w:sz w:val="16"/>
        </w:rPr>
      </w:pPr>
      <w:r>
        <w:rPr>
          <w:rFonts w:ascii="Times New Roman" w:hAnsi="Times New Roman"/>
          <w:color w:val="262626"/>
          <w:sz w:val="17"/>
        </w:rPr>
        <w:t>Cincinnati</w:t>
      </w:r>
      <w:r>
        <w:rPr>
          <w:rFonts w:ascii="Times New Roman" w:hAnsi="Times New Roman"/>
          <w:color w:val="262626"/>
          <w:sz w:val="16"/>
        </w:rPr>
        <w:t>, </w:t>
      </w:r>
      <w:r>
        <w:rPr>
          <w:rFonts w:ascii="Times New Roman" w:hAnsi="Times New Roman"/>
          <w:color w:val="262626"/>
          <w:sz w:val="17"/>
        </w:rPr>
        <w:t>Ohio</w:t>
      </w:r>
      <w:r>
        <w:rPr>
          <w:rFonts w:ascii="Times New Roman" w:hAnsi="Times New Roman"/>
          <w:color w:val="262626"/>
          <w:sz w:val="16"/>
        </w:rPr>
        <w:t>, </w:t>
      </w:r>
      <w:r>
        <w:rPr>
          <w:rFonts w:ascii="Times New Roman" w:hAnsi="Times New Roman"/>
          <w:color w:val="262626"/>
          <w:sz w:val="17"/>
        </w:rPr>
        <w:t>45219</w:t>
      </w:r>
    </w:p>
    <w:p w:rsidR="00000000" w:rsidRDefault="00D4082F">
      <w:pPr>
        <w:shd w:val="clear" w:color="auto" w:fill="FFFFFF"/>
        <w:spacing w:after="0" w:line="260" w:lineRule="atLeast"/>
        <w:jc w:val="center"/>
        <w:rPr>
          <w:rFonts w:ascii="Times New Roman" w:hAnsi="Times New Roman"/>
          <w:color w:val="262626"/>
          <w:sz w:val="16"/>
        </w:rPr>
      </w:pPr>
      <w:r>
        <w:rPr>
          <w:rFonts w:ascii="Times New Roman" w:hAnsi="Times New Roman"/>
          <w:color w:val="262626"/>
          <w:sz w:val="16"/>
        </w:rPr>
        <w:t>5136739827</w:t>
      </w:r>
    </w:p>
    <w:p w:rsidR="00000000" w:rsidRDefault="00D4082F">
      <w:pPr>
        <w:shd w:val="clear" w:color="auto" w:fill="FFFFFF"/>
        <w:spacing w:after="150" w:line="260" w:lineRule="atLeast"/>
        <w:jc w:val="center"/>
        <w:rPr>
          <w:rFonts w:ascii="Times New Roman" w:hAnsi="Times New Roman"/>
          <w:color w:val="262626"/>
          <w:sz w:val="16"/>
        </w:rPr>
      </w:pPr>
      <w:hyperlink r:id="rId7" w:history="1">
        <w:r>
          <w:rPr>
            <w:rFonts w:ascii="Times New Roman" w:hAnsi="Times New Roman"/>
            <w:color w:val="000099"/>
            <w:sz w:val="16"/>
            <w:u w:val="single"/>
          </w:rPr>
          <w:t>jared.handra@gmail.com</w:t>
        </w:r>
        <w:r>
          <w:rPr>
            <w:rFonts w:ascii="Times New Roman" w:hAnsi="Times New Roman"/>
            <w:color w:val="000099"/>
            <w:sz w:val="16"/>
            <w:u w:val="single"/>
          </w:rPr>
          <w:cr/>
          <w:t>https://github.com/jaredhandra</w:t>
        </w:r>
      </w:hyperlink>
    </w:p>
    <w:p w:rsidR="00000000" w:rsidRDefault="00D4082F">
      <w:pPr>
        <w:shd w:val="clear" w:color="auto" w:fill="FFFFFF"/>
        <w:spacing w:after="150" w:line="260" w:lineRule="atLeast"/>
        <w:jc w:val="center"/>
        <w:rPr>
          <w:rFonts w:ascii="Times New Roman Bold" w:hAnsi="Times New Roman Bold"/>
          <w:color w:val="262626"/>
          <w:sz w:val="16"/>
        </w:rPr>
      </w:pPr>
      <w:r>
        <w:rPr>
          <w:rFonts w:ascii="Times New Roman Bold" w:hAnsi="Times New Roman Bold"/>
          <w:color w:val="262626"/>
          <w:sz w:val="16"/>
        </w:rPr>
        <w:t>__________________________________________________________________________________________</w:t>
      </w:r>
      <w:r>
        <w:rPr>
          <w:rFonts w:ascii="Times New Roman Bold" w:hAnsi="Times New Roman Bold"/>
          <w:color w:val="262626"/>
          <w:sz w:val="16"/>
        </w:rPr>
        <w:t>__</w:t>
      </w:r>
    </w:p>
    <w:p w:rsidR="00000000" w:rsidRDefault="00D4082F">
      <w:pPr>
        <w:shd w:val="clear" w:color="auto" w:fill="FFFFFF"/>
        <w:spacing w:after="75" w:line="240" w:lineRule="auto"/>
        <w:rPr>
          <w:rFonts w:ascii="Times New Roman Bold" w:hAnsi="Times New Roman Bold"/>
          <w:caps/>
          <w:sz w:val="20"/>
        </w:rPr>
      </w:pPr>
      <w:r>
        <w:rPr>
          <w:rFonts w:ascii="Times New Roman Bold" w:hAnsi="Times New Roman Bold"/>
          <w:caps/>
          <w:sz w:val="20"/>
        </w:rPr>
        <w:t>EDUCATION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University of Cincinnati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Cincinnati, Ohio</w:t>
      </w:r>
    </w:p>
    <w:p w:rsidR="00000000" w:rsidRDefault="00D4082F">
      <w:pPr>
        <w:shd w:val="clear" w:color="auto" w:fill="FFFFFF"/>
        <w:spacing w:after="0" w:line="260" w:lineRule="atLeast"/>
        <w:rPr>
          <w:rFonts w:ascii="Times New Roman Italic" w:hAnsi="Times New Roman Italic"/>
          <w:color w:val="262626"/>
          <w:sz w:val="20"/>
        </w:rPr>
      </w:pPr>
      <w:r>
        <w:rPr>
          <w:rFonts w:ascii="Times New Roman Italic" w:hAnsi="Times New Roman Italic"/>
          <w:color w:val="262626"/>
          <w:sz w:val="20"/>
        </w:rPr>
        <w:t>Information Technology Software Development Candidate May 2016</w:t>
      </w:r>
    </w:p>
    <w:p w:rsidR="00000000" w:rsidRDefault="00D4082F">
      <w:pPr>
        <w:numPr>
          <w:ilvl w:val="0"/>
          <w:numId w:val="1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3.3 GPA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University of Cincinnati - Clermont College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Batavia, Ohio</w:t>
      </w:r>
    </w:p>
    <w:p w:rsidR="00000000" w:rsidRDefault="00D4082F">
      <w:pPr>
        <w:shd w:val="clear" w:color="auto" w:fill="FFFFFF"/>
        <w:spacing w:after="0" w:line="260" w:lineRule="atLeast"/>
        <w:rPr>
          <w:rFonts w:ascii="Times New Roman Italic" w:hAnsi="Times New Roman Italic"/>
          <w:color w:val="262626"/>
          <w:sz w:val="20"/>
        </w:rPr>
      </w:pPr>
      <w:r>
        <w:rPr>
          <w:rFonts w:ascii="Times New Roman Italic" w:hAnsi="Times New Roman Italic"/>
          <w:color w:val="262626"/>
          <w:sz w:val="20"/>
        </w:rPr>
        <w:t>Completed coursework towards Computer System Support, June 2012</w:t>
      </w:r>
    </w:p>
    <w:p w:rsidR="00000000" w:rsidRDefault="00D4082F">
      <w:pPr>
        <w:numPr>
          <w:ilvl w:val="0"/>
          <w:numId w:val="2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3.1 GPA</w:t>
      </w:r>
    </w:p>
    <w:p w:rsidR="00000000" w:rsidRDefault="00D4082F">
      <w:pPr>
        <w:shd w:val="clear" w:color="auto" w:fill="FFFFFF"/>
        <w:spacing w:after="75" w:line="240" w:lineRule="auto"/>
        <w:rPr>
          <w:rFonts w:ascii="Times New Roman Bold" w:hAnsi="Times New Roman Bold"/>
          <w:caps/>
          <w:sz w:val="20"/>
        </w:rPr>
      </w:pPr>
      <w:r>
        <w:rPr>
          <w:rFonts w:ascii="Times New Roman Bold" w:hAnsi="Times New Roman Bold"/>
          <w:caps/>
          <w:sz w:val="20"/>
        </w:rPr>
        <w:t>PROFESSIONAL EXPERIENCE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aps/>
          <w:color w:val="262626"/>
          <w:sz w:val="20"/>
        </w:rPr>
      </w:pPr>
      <w:r>
        <w:rPr>
          <w:rFonts w:ascii="Times New Roman Bold" w:hAnsi="Times New Roman Bold"/>
          <w:caps/>
          <w:color w:val="262626"/>
          <w:sz w:val="20"/>
        </w:rPr>
        <w:t xml:space="preserve">COLLEGE CONSERVATORY OF MUSIC INFORMATION TECHNOLOGY HELP DESK 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Cincinnati, Ohio</w:t>
      </w:r>
    </w:p>
    <w:p w:rsidR="00000000" w:rsidRDefault="00D4082F">
      <w:pPr>
        <w:shd w:val="clear" w:color="auto" w:fill="FFFFFF"/>
        <w:spacing w:after="0" w:line="260" w:lineRule="atLeast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Help Desk Consultant August 2012 - Present</w:t>
      </w:r>
    </w:p>
    <w:p w:rsidR="00000000" w:rsidRDefault="00D4082F">
      <w:pPr>
        <w:numPr>
          <w:ilvl w:val="0"/>
          <w:numId w:val="3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Assisting students and professors with logging in both on and off campus.</w:t>
      </w:r>
    </w:p>
    <w:p w:rsidR="00000000" w:rsidRDefault="00D4082F">
      <w:pPr>
        <w:numPr>
          <w:ilvl w:val="0"/>
          <w:numId w:val="3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Assisting with the setup and maint</w:t>
      </w:r>
      <w:r>
        <w:rPr>
          <w:rFonts w:ascii="Times New Roman" w:hAnsi="Times New Roman"/>
          <w:color w:val="262626"/>
          <w:sz w:val="20"/>
        </w:rPr>
        <w:t>aining of servers. Including Group Policy and Active Directory</w:t>
      </w:r>
    </w:p>
    <w:p w:rsidR="00000000" w:rsidRDefault="00D4082F">
      <w:pPr>
        <w:numPr>
          <w:ilvl w:val="0"/>
          <w:numId w:val="3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Basic troubleshooting with both PC and MAC environments in a large MAC environment.</w:t>
      </w:r>
    </w:p>
    <w:p w:rsidR="00000000" w:rsidRDefault="00D4082F">
      <w:pPr>
        <w:numPr>
          <w:ilvl w:val="0"/>
          <w:numId w:val="3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Basic troubleshooting with printers, wireless devices, email clients, network issues.</w:t>
      </w:r>
    </w:p>
    <w:p w:rsidR="00000000" w:rsidRDefault="00D4082F">
      <w:pPr>
        <w:shd w:val="clear" w:color="auto" w:fill="FFFFFF"/>
        <w:spacing w:after="75" w:line="240" w:lineRule="auto"/>
        <w:rPr>
          <w:rFonts w:ascii="Times New Roman Bold" w:hAnsi="Times New Roman Bold"/>
          <w:caps/>
          <w:sz w:val="20"/>
        </w:rPr>
      </w:pPr>
      <w:r>
        <w:rPr>
          <w:rFonts w:ascii="Times New Roman Bold" w:hAnsi="Times New Roman Bold"/>
          <w:caps/>
          <w:sz w:val="20"/>
        </w:rPr>
        <w:t>Tata consultancy servic</w:t>
      </w:r>
      <w:r>
        <w:rPr>
          <w:rFonts w:ascii="Times New Roman Bold" w:hAnsi="Times New Roman Bold"/>
          <w:caps/>
          <w:sz w:val="20"/>
        </w:rPr>
        <w:t>es</w:t>
      </w:r>
    </w:p>
    <w:p w:rsidR="00000000" w:rsidRDefault="00D4082F">
      <w:pPr>
        <w:shd w:val="clear" w:color="auto" w:fill="FFFFFF"/>
        <w:spacing w:after="0" w:line="260" w:lineRule="atLeast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Software Developer COOP May 2014-August 2014</w:t>
      </w:r>
    </w:p>
    <w:p w:rsidR="00000000" w:rsidRDefault="00D4082F">
      <w:pPr>
        <w:pStyle w:val="ListParagraph"/>
        <w:numPr>
          <w:ilvl w:val="0"/>
          <w:numId w:val="4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 xml:space="preserve">Worked with other interns and full time employees to develop a tool for project leads to use </w:t>
      </w:r>
      <w:proofErr w:type="spellStart"/>
      <w:r>
        <w:rPr>
          <w:rFonts w:ascii="Times New Roman" w:hAnsi="Times New Roman"/>
          <w:color w:val="262626"/>
          <w:sz w:val="20"/>
        </w:rPr>
        <w:t>company wide</w:t>
      </w:r>
      <w:proofErr w:type="spellEnd"/>
      <w:r>
        <w:rPr>
          <w:rFonts w:ascii="Times New Roman" w:hAnsi="Times New Roman"/>
          <w:color w:val="262626"/>
          <w:sz w:val="20"/>
        </w:rPr>
        <w:t>.</w:t>
      </w:r>
    </w:p>
    <w:p w:rsidR="00000000" w:rsidRDefault="00D4082F">
      <w:pPr>
        <w:pStyle w:val="ListParagraph"/>
        <w:numPr>
          <w:ilvl w:val="0"/>
          <w:numId w:val="4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 xml:space="preserve">Developed the </w:t>
      </w:r>
      <w:proofErr w:type="spellStart"/>
      <w:r>
        <w:rPr>
          <w:rFonts w:ascii="Times New Roman" w:hAnsi="Times New Roman"/>
          <w:color w:val="262626"/>
          <w:sz w:val="20"/>
        </w:rPr>
        <w:t>webapp</w:t>
      </w:r>
      <w:proofErr w:type="spellEnd"/>
      <w:r>
        <w:rPr>
          <w:rFonts w:ascii="Times New Roman" w:hAnsi="Times New Roman"/>
          <w:color w:val="262626"/>
          <w:sz w:val="20"/>
        </w:rPr>
        <w:t xml:space="preserve"> using the </w:t>
      </w:r>
      <w:proofErr w:type="spellStart"/>
      <w:r>
        <w:rPr>
          <w:rFonts w:ascii="Times New Roman" w:hAnsi="Times New Roman"/>
          <w:color w:val="262626"/>
          <w:sz w:val="20"/>
        </w:rPr>
        <w:t>jhipster</w:t>
      </w:r>
      <w:proofErr w:type="spellEnd"/>
      <w:r>
        <w:rPr>
          <w:rFonts w:ascii="Times New Roman" w:hAnsi="Times New Roman"/>
          <w:color w:val="262626"/>
          <w:sz w:val="20"/>
        </w:rPr>
        <w:t xml:space="preserve"> yeoman generator. This stack included many kinds of technolog</w:t>
      </w:r>
      <w:r>
        <w:rPr>
          <w:rFonts w:ascii="Times New Roman" w:hAnsi="Times New Roman"/>
          <w:color w:val="262626"/>
          <w:sz w:val="20"/>
        </w:rPr>
        <w:t>ies.</w:t>
      </w:r>
    </w:p>
    <w:p w:rsidR="00B40E18" w:rsidRDefault="00D4082F" w:rsidP="00B40E18">
      <w:pPr>
        <w:pStyle w:val="ListParagraph"/>
        <w:numPr>
          <w:ilvl w:val="0"/>
          <w:numId w:val="4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proofErr w:type="spellStart"/>
      <w:r>
        <w:rPr>
          <w:rFonts w:ascii="Times New Roman" w:hAnsi="Times New Roman"/>
          <w:color w:val="262626"/>
          <w:sz w:val="20"/>
        </w:rPr>
        <w:t>Futhered</w:t>
      </w:r>
      <w:proofErr w:type="spellEnd"/>
      <w:r>
        <w:rPr>
          <w:rFonts w:ascii="Times New Roman" w:hAnsi="Times New Roman"/>
          <w:color w:val="262626"/>
          <w:sz w:val="20"/>
        </w:rPr>
        <w:t xml:space="preserve"> my learning in HTML, CSS, </w:t>
      </w:r>
      <w:proofErr w:type="spellStart"/>
      <w:proofErr w:type="gramStart"/>
      <w:r>
        <w:rPr>
          <w:rFonts w:ascii="Times New Roman" w:hAnsi="Times New Roman"/>
          <w:color w:val="262626"/>
          <w:sz w:val="20"/>
        </w:rPr>
        <w:t>javascript</w:t>
      </w:r>
      <w:proofErr w:type="spellEnd"/>
      <w:proofErr w:type="gramEnd"/>
      <w:r>
        <w:rPr>
          <w:rFonts w:ascii="Times New Roman" w:hAnsi="Times New Roman"/>
          <w:color w:val="262626"/>
          <w:sz w:val="20"/>
        </w:rPr>
        <w:t xml:space="preserve"> while learning many new technologies like </w:t>
      </w:r>
      <w:proofErr w:type="spellStart"/>
      <w:r>
        <w:rPr>
          <w:rFonts w:ascii="Times New Roman" w:hAnsi="Times New Roman"/>
          <w:color w:val="262626"/>
          <w:sz w:val="20"/>
        </w:rPr>
        <w:t>Angularjs</w:t>
      </w:r>
      <w:proofErr w:type="spellEnd"/>
      <w:r>
        <w:rPr>
          <w:rFonts w:ascii="Times New Roman" w:hAnsi="Times New Roman"/>
          <w:color w:val="262626"/>
          <w:sz w:val="20"/>
        </w:rPr>
        <w:t xml:space="preserve"> and Yeoman and </w:t>
      </w:r>
      <w:proofErr w:type="spellStart"/>
      <w:r>
        <w:rPr>
          <w:rFonts w:ascii="Times New Roman" w:hAnsi="Times New Roman"/>
          <w:color w:val="262626"/>
          <w:sz w:val="20"/>
        </w:rPr>
        <w:t>Git</w:t>
      </w:r>
      <w:proofErr w:type="spellEnd"/>
      <w:r>
        <w:rPr>
          <w:rFonts w:ascii="Times New Roman" w:hAnsi="Times New Roman"/>
          <w:color w:val="262626"/>
          <w:sz w:val="20"/>
        </w:rPr>
        <w:t>.</w:t>
      </w:r>
    </w:p>
    <w:p w:rsidR="00B40E18" w:rsidRDefault="00B40E18" w:rsidP="00B40E18">
      <w:pPr>
        <w:pStyle w:val="ListParagraph"/>
        <w:numPr>
          <w:ilvl w:val="0"/>
          <w:numId w:val="4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Interacted with CEOs and VPs of large companies.</w:t>
      </w:r>
    </w:p>
    <w:p w:rsidR="00B40E18" w:rsidRPr="00B40E18" w:rsidRDefault="00B40E18" w:rsidP="00B40E18">
      <w:pPr>
        <w:pStyle w:val="ListParagraph"/>
        <w:numPr>
          <w:ilvl w:val="0"/>
          <w:numId w:val="4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Worked in a multicultural environment.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aps/>
          <w:color w:val="262626"/>
          <w:sz w:val="20"/>
        </w:rPr>
      </w:pPr>
      <w:r>
        <w:rPr>
          <w:rFonts w:ascii="Times New Roman Bold" w:hAnsi="Times New Roman Bold"/>
          <w:caps/>
          <w:color w:val="262626"/>
          <w:sz w:val="20"/>
        </w:rPr>
        <w:t>MANE INC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Lebanon, Ohio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End User Support Specialist COOP May 2013-August 2013</w:t>
      </w:r>
    </w:p>
    <w:p w:rsidR="00000000" w:rsidRDefault="00D4082F">
      <w:pPr>
        <w:pStyle w:val="ListParagraph"/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Client Troubleshooting</w:t>
      </w:r>
    </w:p>
    <w:p w:rsidR="00B40E18" w:rsidRPr="00B40E18" w:rsidRDefault="00D4082F" w:rsidP="00B40E18">
      <w:pPr>
        <w:pStyle w:val="ListParagraph"/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 xml:space="preserve">Configuration, installation, and </w:t>
      </w:r>
      <w:r>
        <w:rPr>
          <w:rFonts w:ascii="Times New Roman" w:hAnsi="Times New Roman"/>
          <w:color w:val="262626"/>
          <w:sz w:val="20"/>
        </w:rPr>
        <w:t>maintenance for all server and client PCs.</w:t>
      </w:r>
    </w:p>
    <w:p w:rsidR="00B40E18" w:rsidRDefault="00B40E18">
      <w:pPr>
        <w:pStyle w:val="ListParagraph"/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00" w:lineRule="atLeast"/>
        <w:ind w:left="720" w:hanging="360"/>
        <w:rPr>
          <w:rFonts w:ascii="Times New Roman" w:hAnsi="Times New Roman"/>
          <w:color w:val="262626"/>
          <w:sz w:val="20"/>
        </w:rPr>
      </w:pPr>
      <w:r w:rsidRPr="00B40E18">
        <w:rPr>
          <w:rFonts w:ascii="Times New Roman" w:hAnsi="Times New Roman"/>
          <w:color w:val="262626"/>
          <w:sz w:val="20"/>
        </w:rPr>
        <w:t>Worked in a multicultural environment.</w:t>
      </w:r>
      <w:bookmarkStart w:id="0" w:name="_GoBack"/>
      <w:bookmarkEnd w:id="0"/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aps/>
          <w:color w:val="262626"/>
          <w:sz w:val="20"/>
        </w:rPr>
      </w:pP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aps/>
          <w:color w:val="262626"/>
          <w:sz w:val="20"/>
        </w:rPr>
      </w:pPr>
      <w:r>
        <w:rPr>
          <w:rFonts w:ascii="Times New Roman Bold" w:hAnsi="Times New Roman Bold"/>
          <w:caps/>
          <w:color w:val="262626"/>
          <w:sz w:val="20"/>
        </w:rPr>
        <w:t xml:space="preserve">UNIVERSITY OF CINCINNATI – CLERMONT COLLEGE IT HELP DESK </w:t>
      </w:r>
    </w:p>
    <w:p w:rsidR="00000000" w:rsidRDefault="00D4082F">
      <w:pPr>
        <w:shd w:val="clear" w:color="auto" w:fill="FFFFFF"/>
        <w:spacing w:after="0" w:line="200" w:lineRule="atLeast"/>
        <w:rPr>
          <w:rFonts w:ascii="Times New Roman Bold" w:hAnsi="Times New Roman Bold"/>
          <w:color w:val="262626"/>
          <w:sz w:val="20"/>
        </w:rPr>
      </w:pPr>
      <w:r>
        <w:rPr>
          <w:rFonts w:ascii="Times New Roman Bold" w:hAnsi="Times New Roman Bold"/>
          <w:color w:val="262626"/>
          <w:sz w:val="20"/>
        </w:rPr>
        <w:t>Batavia, Ohio</w:t>
      </w:r>
    </w:p>
    <w:p w:rsidR="00000000" w:rsidRDefault="00D4082F">
      <w:pPr>
        <w:shd w:val="clear" w:color="auto" w:fill="FFFFFF"/>
        <w:spacing w:after="0" w:line="260" w:lineRule="atLeast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Help Desk Consultant August 2011 - August 2012</w:t>
      </w:r>
    </w:p>
    <w:p w:rsidR="00000000" w:rsidRDefault="00D4082F">
      <w:pPr>
        <w:numPr>
          <w:ilvl w:val="0"/>
          <w:numId w:val="6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Helping students and professors with log in issues, password recovery, and password changes.</w:t>
      </w:r>
    </w:p>
    <w:p w:rsidR="00000000" w:rsidRDefault="00D4082F">
      <w:pPr>
        <w:numPr>
          <w:ilvl w:val="0"/>
          <w:numId w:val="6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Troubleshooting Windows machines, printers, network interfaces, personal devices and A/V devices.</w:t>
      </w:r>
    </w:p>
    <w:p w:rsidR="00000000" w:rsidRDefault="00D4082F">
      <w:pPr>
        <w:numPr>
          <w:ilvl w:val="0"/>
          <w:numId w:val="6"/>
        </w:numPr>
        <w:shd w:val="clear" w:color="auto" w:fill="FFFFFF"/>
        <w:tabs>
          <w:tab w:val="clear" w:pos="480"/>
          <w:tab w:val="num" w:pos="720"/>
        </w:tabs>
        <w:spacing w:after="0" w:line="255" w:lineRule="atLeast"/>
        <w:ind w:left="720" w:right="375" w:hanging="480"/>
        <w:rPr>
          <w:rFonts w:ascii="Times New Roman" w:hAnsi="Times New Roman"/>
          <w:color w:val="262626"/>
          <w:sz w:val="20"/>
        </w:rPr>
      </w:pPr>
      <w:r>
        <w:rPr>
          <w:rFonts w:ascii="Times New Roman" w:hAnsi="Times New Roman"/>
          <w:color w:val="262626"/>
          <w:sz w:val="20"/>
        </w:rPr>
        <w:t>Constructing/deploying/supporting windows images in various locations and circumstances.</w:t>
      </w:r>
    </w:p>
    <w:p w:rsidR="00000000" w:rsidRDefault="00D4082F">
      <w:pPr>
        <w:shd w:val="clear" w:color="auto" w:fill="FFFFFF"/>
        <w:tabs>
          <w:tab w:val="left" w:pos="720"/>
        </w:tabs>
        <w:spacing w:after="0" w:line="255" w:lineRule="atLeast"/>
        <w:ind w:right="375"/>
        <w:rPr>
          <w:rFonts w:ascii="Times New Roman" w:hAnsi="Times New Roman"/>
          <w:color w:val="262626"/>
          <w:sz w:val="20"/>
        </w:rPr>
      </w:pPr>
    </w:p>
    <w:p w:rsidR="00000000" w:rsidRDefault="00D4082F">
      <w:pPr>
        <w:shd w:val="clear" w:color="auto" w:fill="FFFFFF"/>
        <w:spacing w:after="0" w:line="255" w:lineRule="atLeast"/>
        <w:rPr>
          <w:rFonts w:ascii="Times New Roman Bold" w:hAnsi="Times New Roman Bold"/>
          <w:caps/>
          <w:sz w:val="20"/>
        </w:rPr>
      </w:pPr>
      <w:r>
        <w:rPr>
          <w:rFonts w:ascii="Times New Roman" w:hAnsi="Times New Roman"/>
          <w:color w:val="262626"/>
          <w:sz w:val="21"/>
        </w:rPr>
        <w:t> </w:t>
      </w:r>
      <w:r>
        <w:rPr>
          <w:rFonts w:ascii="Times New Roman Bold" w:hAnsi="Times New Roman Bold"/>
          <w:caps/>
          <w:sz w:val="20"/>
        </w:rPr>
        <w:t>ADDITIONAL SKILLS</w:t>
      </w:r>
    </w:p>
    <w:p w:rsidR="00D4082F" w:rsidRDefault="00D4082F">
      <w:pPr>
        <w:shd w:val="clear" w:color="auto" w:fill="FFFFFF"/>
        <w:spacing w:after="150" w:line="255" w:lineRule="atLeast"/>
        <w:ind w:left="720" w:right="375"/>
        <w:jc w:val="center"/>
        <w:rPr>
          <w:rFonts w:ascii="Times New Roman" w:eastAsia="Times New Roman" w:hAnsi="Times New Roman"/>
          <w:color w:val="auto"/>
          <w:sz w:val="20"/>
          <w:lang w:val="en-US" w:eastAsia="en-US" w:bidi="x-none"/>
        </w:rPr>
      </w:pPr>
      <w:r>
        <w:rPr>
          <w:rFonts w:ascii="Times New Roman" w:hAnsi="Times New Roman"/>
          <w:color w:val="262626"/>
          <w:sz w:val="20"/>
        </w:rPr>
        <w:lastRenderedPageBreak/>
        <w:t xml:space="preserve">Experience in: Java, </w:t>
      </w:r>
      <w:proofErr w:type="spellStart"/>
      <w:r>
        <w:rPr>
          <w:rFonts w:ascii="Times New Roman" w:hAnsi="Times New Roman"/>
          <w:color w:val="262626"/>
          <w:sz w:val="20"/>
        </w:rPr>
        <w:t>Javascript</w:t>
      </w:r>
      <w:proofErr w:type="spellEnd"/>
      <w:r>
        <w:rPr>
          <w:rFonts w:ascii="Times New Roman" w:hAnsi="Times New Roman"/>
          <w:color w:val="262626"/>
          <w:sz w:val="20"/>
        </w:rPr>
        <w:t>, JQuery, Bootstra</w:t>
      </w:r>
      <w:r>
        <w:rPr>
          <w:rFonts w:ascii="Times New Roman" w:hAnsi="Times New Roman"/>
          <w:color w:val="262626"/>
          <w:sz w:val="20"/>
        </w:rPr>
        <w:t xml:space="preserve">p, </w:t>
      </w:r>
      <w:proofErr w:type="spellStart"/>
      <w:r>
        <w:rPr>
          <w:rFonts w:ascii="Times New Roman" w:hAnsi="Times New Roman"/>
          <w:color w:val="262626"/>
          <w:sz w:val="20"/>
        </w:rPr>
        <w:t>Angularjs</w:t>
      </w:r>
      <w:proofErr w:type="spellEnd"/>
      <w:r>
        <w:rPr>
          <w:rFonts w:ascii="Times New Roman" w:hAnsi="Times New Roman"/>
          <w:color w:val="262626"/>
          <w:sz w:val="20"/>
        </w:rPr>
        <w:t xml:space="preserve">, LESS, SASS, </w:t>
      </w:r>
      <w:proofErr w:type="spellStart"/>
      <w:r>
        <w:rPr>
          <w:rFonts w:ascii="Times New Roman" w:hAnsi="Times New Roman"/>
          <w:color w:val="262626"/>
          <w:sz w:val="20"/>
        </w:rPr>
        <w:t>Liquibase</w:t>
      </w:r>
      <w:proofErr w:type="spellEnd"/>
      <w:r>
        <w:rPr>
          <w:rFonts w:ascii="Times New Roman" w:hAnsi="Times New Roman"/>
          <w:color w:val="262626"/>
          <w:sz w:val="20"/>
        </w:rPr>
        <w:t xml:space="preserve">, HTML, CSS, C#, Android Development, Objective C, </w:t>
      </w:r>
      <w:proofErr w:type="spellStart"/>
      <w:r>
        <w:rPr>
          <w:rFonts w:ascii="Times New Roman" w:hAnsi="Times New Roman"/>
          <w:color w:val="262626"/>
          <w:sz w:val="20"/>
        </w:rPr>
        <w:t>Git</w:t>
      </w:r>
      <w:proofErr w:type="spellEnd"/>
      <w:r>
        <w:rPr>
          <w:rFonts w:ascii="Times New Roman" w:hAnsi="Times New Roman"/>
          <w:color w:val="262626"/>
          <w:sz w:val="20"/>
        </w:rPr>
        <w:t>, UI/UX,</w:t>
      </w:r>
      <w:r w:rsidR="00B40E18">
        <w:rPr>
          <w:rFonts w:ascii="Times New Roman" w:hAnsi="Times New Roman"/>
          <w:color w:val="262626"/>
          <w:sz w:val="20"/>
        </w:rPr>
        <w:t xml:space="preserve"> .NET, </w:t>
      </w:r>
      <w:r>
        <w:rPr>
          <w:rFonts w:ascii="Times New Roman" w:hAnsi="Times New Roman"/>
          <w:color w:val="262626"/>
          <w:sz w:val="20"/>
        </w:rPr>
        <w:t>SQL, Adobe Photoshop, Dreamweaver, Fireworks</w:t>
      </w:r>
      <w:r>
        <w:rPr>
          <w:rFonts w:ascii="Times New Roman" w:hAnsi="Times New Roman"/>
          <w:color w:val="262626"/>
          <w:sz w:val="20"/>
        </w:rPr>
        <w:cr/>
      </w:r>
      <w:r>
        <w:rPr>
          <w:rFonts w:ascii="Times New Roman Bold" w:hAnsi="Times New Roman Bold"/>
          <w:color w:val="262626"/>
          <w:sz w:val="20"/>
        </w:rPr>
        <w:t>Available for Summer Semester.</w:t>
      </w:r>
    </w:p>
    <w:sectPr w:rsidR="00D4082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82F" w:rsidRDefault="00D4082F">
      <w:pPr>
        <w:spacing w:after="0" w:line="240" w:lineRule="auto"/>
      </w:pPr>
      <w:r>
        <w:separator/>
      </w:r>
    </w:p>
  </w:endnote>
  <w:endnote w:type="continuationSeparator" w:id="0">
    <w:p w:rsidR="00D4082F" w:rsidRDefault="00D4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082F">
    <w:pPr>
      <w:pStyle w:val="FreeForm"/>
      <w:rPr>
        <w:rFonts w:ascii="Times New Roman" w:eastAsia="Times New Roman" w:hAnsi="Times New Roman"/>
        <w:color w:val="auto"/>
        <w:sz w:val="20"/>
        <w:lang w:val="en-US" w:eastAsia="en-U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082F">
    <w:pPr>
      <w:pStyle w:val="FreeForm"/>
      <w:rPr>
        <w:rFonts w:ascii="Times New Roman" w:eastAsia="Times New Roman" w:hAnsi="Times New Roman"/>
        <w:color w:val="auto"/>
        <w:sz w:val="20"/>
        <w:lang w:val="en-US" w:eastAsia="en-U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82F" w:rsidRDefault="00D4082F">
      <w:pPr>
        <w:spacing w:after="0" w:line="240" w:lineRule="auto"/>
      </w:pPr>
      <w:r>
        <w:separator/>
      </w:r>
    </w:p>
  </w:footnote>
  <w:footnote w:type="continuationSeparator" w:id="0">
    <w:p w:rsidR="00D4082F" w:rsidRDefault="00D4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082F">
    <w:pPr>
      <w:pStyle w:val="FreeForm"/>
      <w:rPr>
        <w:rFonts w:ascii="Times New Roman" w:eastAsia="Times New Roman" w:hAnsi="Times New Roman"/>
        <w:color w:val="auto"/>
        <w:sz w:val="20"/>
        <w:lang w:val="en-US" w:eastAsia="en-US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4082F">
    <w:pPr>
      <w:pStyle w:val="FreeForm"/>
      <w:rPr>
        <w:rFonts w:ascii="Times New Roman" w:eastAsia="Times New Roman" w:hAnsi="Times New Roman"/>
        <w:color w:val="auto"/>
        <w:sz w:val="20"/>
        <w:lang w:val="en-US" w:eastAsia="en-US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480"/>
        </w:tabs>
        <w:ind w:left="480" w:firstLine="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480"/>
        </w:tabs>
        <w:ind w:left="480" w:firstLine="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480"/>
        </w:tabs>
        <w:ind w:left="480" w:firstLine="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480"/>
        </w:tabs>
        <w:ind w:left="480" w:firstLine="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18"/>
    <w:rsid w:val="00B40E18"/>
    <w:rsid w:val="00D4082F"/>
    <w:rsid w:val="00F6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A304263-FBC6-4ACC-ADF1-3E36E49D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eeForm">
    <w:name w:val="Free Form"/>
    <w:pPr>
      <w:spacing w:after="200" w:line="276" w:lineRule="auto"/>
    </w:pPr>
    <w:rPr>
      <w:rFonts w:ascii="Lucida Grande" w:eastAsia="ヒラギノ角ゴ Pro W3" w:hAnsi="Lucida Grande"/>
      <w:color w:val="000000"/>
      <w:sz w:val="22"/>
    </w:rPr>
  </w:style>
  <w:style w:type="paragraph" w:styleId="ListParagraph">
    <w:name w:val="List Paragraph"/>
    <w:qFormat/>
    <w:pPr>
      <w:spacing w:after="200" w:line="276" w:lineRule="auto"/>
      <w:ind w:left="720"/>
    </w:pPr>
    <w:rPr>
      <w:rFonts w:ascii="Lucida Grande" w:eastAsia="ヒラギノ角ゴ Pro W3" w:hAnsi="Lucida Grande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red.hand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Links>
    <vt:vector size="6" baseType="variant">
      <vt:variant>
        <vt:i4>7274509</vt:i4>
      </vt:variant>
      <vt:variant>
        <vt:i4>0</vt:i4>
      </vt:variant>
      <vt:variant>
        <vt:i4>0</vt:i4>
      </vt:variant>
      <vt:variant>
        <vt:i4>5</vt:i4>
      </vt:variant>
      <vt:variant>
        <vt:lpwstr>mailto:jared.handra@gmail.com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 Handra</dc:creator>
  <cp:keywords/>
  <cp:lastModifiedBy>Microsoft account</cp:lastModifiedBy>
  <cp:revision>2</cp:revision>
  <dcterms:created xsi:type="dcterms:W3CDTF">2014-09-02T19:58:00Z</dcterms:created>
  <dcterms:modified xsi:type="dcterms:W3CDTF">2014-09-02T19:58:00Z</dcterms:modified>
</cp:coreProperties>
</file>